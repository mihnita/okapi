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0"/>
      </w:pPr>
    </w:p>
    <w:tbl>
      <w:tblPr>
        <w:tblpPr w:leftFromText="141" w:rightFromText="141" w:vertAnchor="text" w:horzAnchor="margin" w:tblpY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24"/>
        <w:gridCol w:w="1913"/>
        <w:gridCol w:w="1913"/>
        <w:gridCol w:w="1913"/>
        <w:gridCol w:w="1913"/>
      </w:tblGrid>
      <w:tr>
        <w:trPr>
          <w:trHeight w:val="214"/>
        </w:trPr>
        <w:tc>
          <w:tcPr>
            <w:tcW w:w="1924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Align w:val="center"/>
          </w:tcPr>
          <w:p>
            <w:pPr>
              <w:ind w:firstLine="0"/>
            </w:pPr>
            <w:r>
              <w:t xml:space="preserve">uppogray ablay</w:t>
              <w:br/>
            </w:r>
            <w:r>
              <w:rPr>
                <w:i/>
                <w:iCs/>
              </w:rPr>
              <w:t xml:space="preserve">Ehay </w:t>
            </w:r>
            <w:r>
              <w:rPr>
                <w:rFonts w:ascii="ONGPN A+ Garamond"/>
              </w:rPr>
              <w:t xml:space="preserve">≤ 0,5% </w:t>
            </w:r>
          </w:p>
          <w:p>
            <w:pPr>
              <w:ind w:firstLine="0"/>
              <w:rPr>
                <w:rFonts w:cs="Garamond"/>
              </w:rPr>
            </w:pPr>
            <w:r>
              <w:t xml:space="preserve">(Appendicehay gay)</w:t>
            </w:r>
          </w:p>
        </w:tc>
        <w:tc>
          <w:tcPr>
            <w:tcW w:w="1913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 w:val="restart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</w:tr>
      <w:tr>
        <w:trPr>
          <w:trHeight w:val="214"/>
        </w:trPr>
        <w:tc>
          <w:tcPr>
            <w:tcW w:w="1924" w:type="dxa"/>
            <w:vMerge/>
            <w:vAlign w:val="center"/>
          </w:tcPr>
          <w:p/>
        </w:tc>
        <w:tc>
          <w:tcPr>
            <w:tcW w:w="1913" w:type="dxa"/>
            <w:vAlign w:val="center"/>
          </w:tcPr>
          <w:p>
            <w:pPr>
              <w:ind w:firstLine="0"/>
              <w:rPr>
                <w:rFonts w:cs="Garamond"/>
              </w:rPr>
            </w:pPr>
          </w:p>
        </w:tc>
        <w:tc>
          <w:tcPr>
            <w:tcW w:w="1913" w:type="dxa"/>
            <w:vMerge/>
            <w:vAlign w:val="center"/>
          </w:tcPr>
          <w:p/>
        </w:tc>
        <w:tc>
          <w:tcPr>
            <w:tcW w:w="1913" w:type="dxa"/>
            <w:vMerge/>
            <w:vAlign w:val="center"/>
          </w:tcPr>
          <w:p/>
        </w:tc>
        <w:tc>
          <w:tcPr>
            <w:tcW w:w="1913" w:type="dxa"/>
            <w:vMerge/>
            <w:vAlign w:val="center"/>
          </w:tcPr>
          <w:p/>
        </w:tc>
      </w:tr>
    </w:tbl>
    <w:p>
      <w:r>
        <w:tab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NGPN A+ Garamon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ONGPL G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NGPL H+ Helvetic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04CD7"/>
    <w:multiLevelType w:val="hybridMultilevel"/>
    <w:tmpl w:val="6FD066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42B"/>
    <w:multiLevelType w:val="multilevel"/>
    <w:tmpl w:val="000008AE"/>
    <w:lvl w:ilvl="0">
      <w:start w:val="2"/>
      <w:numFmt w:val="decimal"/>
      <w:lvlText w:val="%1."/>
      <w:lvlJc w:val="left"/>
      <w:pPr>
        <w:ind w:hanging="708"/>
      </w:pPr>
      <w:rPr>
        <w:rFonts w:ascii="Arial" w:hAnsi="Arial" w:cs="Arial"/>
        <w:b/>
        <w:bCs/>
        <w:w w:val="114"/>
        <w:sz w:val="22"/>
        <w:szCs w:val="22"/>
      </w:rPr>
    </w:lvl>
    <w:lvl w:ilvl="1">
      <w:start w:val="1"/>
      <w:numFmt w:val="decimal"/>
      <w:lvlText w:val="%1.%2."/>
      <w:lvlJc w:val="left"/>
      <w:pPr>
        <w:ind w:hanging="708"/>
      </w:pPr>
      <w:rPr>
        <w:rFonts w:ascii="Arial" w:hAnsi="Arial" w:cs="Arial"/>
        <w:b/>
        <w:bCs/>
        <w:w w:val="115"/>
        <w:sz w:val="20"/>
        <w:szCs w:val="20"/>
      </w:rPr>
    </w:lvl>
    <w:lvl w:ilvl="2">
      <w:numFmt w:val="bullet"/>
      <w:lvlText w:val=""/>
      <w:lvlJc w:val="left"/>
      <w:pPr>
        <w:ind w:hanging="284"/>
      </w:pPr>
      <w:rPr>
        <w:rFonts w:ascii="Symbol" w:hAnsi="Symbol"/>
        <w:b w:val="0"/>
        <w:w w:val="99"/>
        <w:sz w:val="16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4C"/>
    <w:multiLevelType w:val="multilevel"/>
    <w:tmpl w:val="000008CF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>
    <w:nsid w:val="0000044D"/>
    <w:multiLevelType w:val="multilevel"/>
    <w:tmpl w:val="000008D0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>
    <w:nsid w:val="0000044E"/>
    <w:multiLevelType w:val="multilevel"/>
    <w:tmpl w:val="000008D1"/>
    <w:lvl w:ilvl="0">
      <w:numFmt w:val="bullet"/>
      <w:lvlText w:val="-"/>
      <w:lvlJc w:val="left"/>
      <w:pPr>
        <w:ind w:hanging="280"/>
      </w:pPr>
      <w:rPr>
        <w:rFonts w:ascii="Arial" w:hAnsi="Arial"/>
        <w:b w:val="0"/>
        <w:sz w:val="18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00000451"/>
    <w:multiLevelType w:val="multilevel"/>
    <w:tmpl w:val="000008D4"/>
    <w:lvl w:ilvl="0">
      <w:numFmt w:val="bullet"/>
      <w:lvlText w:val="-"/>
      <w:lvlJc w:val="left"/>
      <w:pPr>
        <w:ind w:hanging="145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>
    <w:nsid w:val="00000452"/>
    <w:multiLevelType w:val="multilevel"/>
    <w:tmpl w:val="000008D5"/>
    <w:lvl w:ilvl="0">
      <w:numFmt w:val="bullet"/>
      <w:lvlText w:val="-"/>
      <w:lvlJc w:val="left"/>
      <w:pPr>
        <w:ind w:hanging="1360"/>
      </w:pPr>
      <w:rPr>
        <w:rFonts w:ascii="Times New Roman" w:hAnsi="Times New Roman"/>
        <w:b w:val="0"/>
        <w:sz w:val="20"/>
      </w:rPr>
    </w:lvl>
    <w:lvl w:ilvl="1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2">
      <w:numFmt w:val="bullet"/>
      <w:lvlText w:val="-"/>
      <w:lvlJc w:val="left"/>
      <w:pPr>
        <w:ind w:hanging="138"/>
      </w:pPr>
      <w:rPr>
        <w:rFonts w:ascii="Arial" w:hAnsi="Arial"/>
        <w:b w:val="0"/>
        <w:sz w:val="20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>
    <w:nsid w:val="00000454"/>
    <w:multiLevelType w:val="multilevel"/>
    <w:tmpl w:val="000008D7"/>
    <w:lvl w:ilvl="0">
      <w:numFmt w:val="bullet"/>
      <w:lvlText w:val=""/>
      <w:lvlJc w:val="left"/>
      <w:pPr>
        <w:ind w:hanging="721"/>
      </w:pPr>
      <w:rPr>
        <w:rFonts w:ascii="Symbol" w:hAnsi="Symbol"/>
        <w:b w:val="0"/>
        <w:sz w:val="20"/>
      </w:rPr>
    </w:lvl>
    <w:lvl w:ilvl="1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8">
    <w:nsid w:val="00000456"/>
    <w:multiLevelType w:val="multilevel"/>
    <w:tmpl w:val="000008D9"/>
    <w:lvl w:ilvl="0">
      <w:start w:val="1"/>
      <w:numFmt w:val="decimal"/>
      <w:lvlText w:val="%1."/>
      <w:lvlJc w:val="left"/>
      <w:pPr>
        <w:ind w:hanging="361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-"/>
      <w:lvlJc w:val="left"/>
      <w:pPr>
        <w:ind w:hanging="360"/>
      </w:pPr>
      <w:rPr>
        <w:rFonts w:ascii="Times New Roman" w:hAnsi="Times New Roman"/>
        <w:b w:val="0"/>
        <w:sz w:val="20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9">
    <w:nsid w:val="00000457"/>
    <w:multiLevelType w:val="multilevel"/>
    <w:tmpl w:val="000008DA"/>
    <w:lvl w:ilvl="0">
      <w:numFmt w:val="bullet"/>
      <w:lvlText w:val="-"/>
      <w:lvlJc w:val="left"/>
      <w:pPr>
        <w:ind w:hanging="144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0">
    <w:nsid w:val="00000459"/>
    <w:multiLevelType w:val="multilevel"/>
    <w:tmpl w:val="000008DC"/>
    <w:lvl w:ilvl="0">
      <w:numFmt w:val="bullet"/>
      <w:lvlText w:val=""/>
      <w:lvlJc w:val="left"/>
      <w:pPr>
        <w:ind w:hanging="142"/>
      </w:pPr>
      <w:rPr>
        <w:rFonts w:ascii="Symbol" w:hAnsi="Symbol"/>
        <w:b w:val="0"/>
        <w:w w:val="99"/>
        <w:sz w:val="16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1">
    <w:nsid w:val="0000045B"/>
    <w:multiLevelType w:val="multilevel"/>
    <w:tmpl w:val="000008DE"/>
    <w:lvl w:ilvl="0">
      <w:numFmt w:val="bullet"/>
      <w:lvlText w:val=""/>
      <w:lvlJc w:val="left"/>
      <w:pPr>
        <w:ind w:hanging="361"/>
      </w:pPr>
      <w:rPr>
        <w:rFonts w:ascii="Symbol" w:hAnsi="Symbo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2">
    <w:nsid w:val="000004F5"/>
    <w:multiLevelType w:val="multilevel"/>
    <w:tmpl w:val="00000978"/>
    <w:lvl w:ilvl="0">
      <w:numFmt w:val="bullet"/>
      <w:lvlText w:val="-"/>
      <w:lvlJc w:val="left"/>
      <w:pPr>
        <w:ind w:hanging="123"/>
      </w:pPr>
      <w:rPr>
        <w:rFonts w:ascii="Arial" w:hAnsi="Arial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3">
    <w:nsid w:val="000004F7"/>
    <w:multiLevelType w:val="multilevel"/>
    <w:tmpl w:val="0000097A"/>
    <w:lvl w:ilvl="0">
      <w:numFmt w:val="bullet"/>
      <w:lvlText w:val="-"/>
      <w:lvlJc w:val="left"/>
      <w:pPr>
        <w:ind w:hanging="133"/>
      </w:pPr>
      <w:rPr>
        <w:rFonts w:ascii="Arial" w:hAnsi="Arial"/>
        <w:b w:val="0"/>
        <w:w w:val="99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4">
    <w:nsid w:val="0000056D"/>
    <w:multiLevelType w:val="multilevel"/>
    <w:tmpl w:val="000009F0"/>
    <w:lvl w:ilvl="0">
      <w:numFmt w:val="bullet"/>
      <w:lvlText w:val="-"/>
      <w:lvlJc w:val="left"/>
      <w:pPr>
        <w:ind w:hanging="284"/>
      </w:pPr>
      <w:rPr>
        <w:rFonts w:ascii="Times New Roman" w:hAnsi="Times New Roman"/>
        <w:b w:val="0"/>
        <w:sz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5">
    <w:nsid w:val="00724543"/>
    <w:multiLevelType w:val="multilevel"/>
    <w:tmpl w:val="AAA4FA96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6">
    <w:nsid w:val="084F689E"/>
    <w:multiLevelType w:val="hybridMultilevel"/>
    <w:tmpl w:val="621AEFAE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BA9095D"/>
    <w:multiLevelType w:val="multilevel"/>
    <w:tmpl w:val="FB663240"/>
    <w:lvl w:ilvl="0">
      <w:start w:val="1"/>
      <w:numFmt w:val="decimal"/>
      <w:pStyle w:val="C-ARTICOLO"/>
      <w:lvlText w:val="Art. %1 - "/>
      <w:lvlJc w:val="left"/>
      <w:pPr>
        <w:ind w:left="1352" w:hanging="360"/>
      </w:pPr>
      <w:rPr>
        <w:rFonts w:hint="default"/>
        <w:b/>
        <w:i w:val="0"/>
        <w:caps w:val="0"/>
      </w:rPr>
    </w:lvl>
    <w:lvl w:ilvl="1">
      <w:start w:val="1"/>
      <w:numFmt w:val="decimal"/>
      <w:pStyle w:val="D-SUBARTICOLO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E-SUBARTICOLO-1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Heading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14360403"/>
    <w:multiLevelType w:val="multilevel"/>
    <w:tmpl w:val="ECCA8CCC"/>
    <w:lvl w:ilvl="0">
      <w:start w:val="1"/>
      <w:numFmt w:val="decimal"/>
      <w:lvlText w:val="Art.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9">
    <w:nsid w:val="25A01F91"/>
    <w:multiLevelType w:val="multilevel"/>
    <w:tmpl w:val="D806E3CA"/>
    <w:lvl w:ilvl="0">
      <w:start w:val="1"/>
      <w:numFmt w:val="decimal"/>
      <w:lvlText w:val="Capitolo %1 - "/>
      <w:lvlJc w:val="left"/>
      <w:pPr>
        <w:ind w:left="360" w:hanging="360"/>
      </w:pPr>
      <w:rPr>
        <w:rFonts w:hint="default"/>
        <w:b/>
        <w:i w:val="0"/>
        <w:caps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432"/>
      </w:pPr>
      <w:rPr>
        <w:rFonts w:ascii="Garamond" w:hAnsi="Garamond" w:hint="default"/>
        <w:b w:val="0"/>
        <w:bCs w:val="0"/>
        <w:i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0">
    <w:nsid w:val="2B730EB2"/>
    <w:multiLevelType w:val="hybridMultilevel"/>
    <w:tmpl w:val="0936D03C"/>
    <w:lvl w:ilvl="0" w:tplc="B300992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4E4452"/>
    <w:multiLevelType w:val="hybridMultilevel"/>
    <w:tmpl w:val="BA76B5AE"/>
    <w:lvl w:ilvl="0" w:tplc="EBB04CCC">
      <w:start w:val="3"/>
      <w:numFmt w:val="bullet"/>
      <w:lvlText w:val="–"/>
      <w:lvlJc w:val="left"/>
      <w:pPr>
        <w:ind w:left="720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CA3000"/>
    <w:multiLevelType w:val="hybridMultilevel"/>
    <w:tmpl w:val="7A28D3C4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3">
    <w:nsid w:val="56E5623F"/>
    <w:multiLevelType w:val="hybridMultilevel"/>
    <w:tmpl w:val="281AEB0A"/>
    <w:lvl w:ilvl="0" w:tplc="E0D2567C">
      <w:start w:val="1"/>
      <w:numFmt w:val="upperRoman"/>
      <w:lvlText w:val="PARTE %1 - "/>
      <w:lvlJc w:val="center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22941"/>
    <w:multiLevelType w:val="hybridMultilevel"/>
    <w:tmpl w:val="41C22ECC"/>
    <w:lvl w:ilvl="0" w:tplc="7306133C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D47AB7"/>
    <w:multiLevelType w:val="hybridMultilevel"/>
    <w:tmpl w:val="246A80E6"/>
    <w:lvl w:ilvl="0" w:tplc="98940FBC">
      <w:numFmt w:val="bullet"/>
      <w:lvlText w:val="–"/>
      <w:lvlJc w:val="left"/>
      <w:pPr>
        <w:ind w:left="1069" w:hanging="360"/>
      </w:pPr>
      <w:rPr>
        <w:rFonts w:ascii="ONGPN A+ Garamond" w:eastAsia="Times New Roman" w:hAnsi="ONGPN A+ Garamond" w:cs="Aria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7CD54834"/>
    <w:multiLevelType w:val="hybridMultilevel"/>
    <w:tmpl w:val="4A4EE682"/>
    <w:lvl w:ilvl="0" w:tplc="3BC8F6A0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26"/>
  </w:num>
  <w:num w:numId="3">
    <w:abstractNumId w:val="22"/>
  </w:num>
  <w:num w:numId="4">
    <w:abstractNumId w:val="23"/>
  </w:num>
  <w:num w:numId="5">
    <w:abstractNumId w:val="19"/>
  </w:num>
  <w:num w:numId="6">
    <w:abstractNumId w:val="15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</w:num>
  <w:num w:numId="9">
    <w:abstractNumId w:val="17"/>
    <w:lvlOverride w:ilvl="0">
      <w:startOverride w:val="7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0"/>
  </w:num>
  <w:num w:numId="12">
    <w:abstractNumId w:val="21"/>
  </w:num>
  <w:num w:numId="13">
    <w:abstractNumId w:val="25"/>
  </w:num>
  <w:num w:numId="14">
    <w:abstractNumId w:val="13"/>
  </w:num>
  <w:num w:numId="15">
    <w:abstractNumId w:val="14"/>
  </w:num>
  <w:num w:numId="16">
    <w:abstractNumId w:val="11"/>
  </w:num>
  <w:num w:numId="17">
    <w:abstractNumId w:val="10"/>
  </w:num>
  <w:num w:numId="18">
    <w:abstractNumId w:val="9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1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977"/>
    <w:rsid w:val="002D44CA"/>
    <w:rsid w:val="00996977"/>
    <w:rsid w:val="009D7DB9"/>
    <w:rsid w:val="00C172DF"/>
    <w:rsid w:val="00C82BCD"/>
    <w:rsid w:val="00DE44BA"/>
    <w:rsid w:val="00F4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hAnsi="ONGPN A+ Garamond" w:cs="ONGPN A+ Garamond" w:eastAsia="Times New Roman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hAnsiTheme="majorHAnsi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hAnsiTheme="majorHAnsi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hAnsiTheme="majorHAnsi" w:cstheme="majorBidi" w:eastAsiaTheme="majorEastAsia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hAnsiTheme="majorHAnsi" w:cstheme="majorBidi" w:eastAsiaTheme="majorEastAsia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hAnsiTheme="majorHAnsi" w:cstheme="majorBidi" w:eastAsiaTheme="majorEastAsia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hAnsiTheme="majorHAnsi" w:cstheme="majorBidi" w:eastAsiaTheme="majorEastAsia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hAnsiTheme="majorHAnsi" w:cstheme="majorBidi" w:eastAsiaTheme="majorEastAsia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hAnsiTheme="majorHAnsi" w:cstheme="majorBidi" w:eastAsiaTheme="majorEastAsi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hAnsiTheme="majorHAnsi" w:cstheme="majorBidi" w:eastAsiaTheme="majorEastAsia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hAnsiTheme="majorHAnsi" w:cstheme="majorBidi" w:eastAsiaTheme="majorEastAsia"/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hAnsiTheme="majorHAnsi" w:cstheme="majorBidi" w:eastAsiaTheme="majorEastAsia"/>
      <w:b/>
      <w:bCs/>
      <w:i/>
      <w:i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hAnsiTheme="majorHAnsi" w:cstheme="majorBidi" w:eastAsiaTheme="majorEastAsia"/>
      <w:color w:val="243F60" w:themeColor="accent1" w:themeShade="7F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hAnsiTheme="majorHAnsi" w:cstheme="majorBidi" w:eastAsiaTheme="majorEastAsia"/>
      <w:i/>
      <w:iCs/>
      <w:color w:val="243F60" w:themeColor="accent1" w:themeShade="7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hAnsiTheme="majorHAnsi" w:cstheme="majorBidi" w:eastAsiaTheme="majorEastAsia"/>
      <w:i/>
      <w:iCs/>
      <w:color w:val="404040" w:themeColor="text1" w:themeTint="BF"/>
      <w:sz w:val="18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hAnsiTheme="majorHAnsi" w:cstheme="majorBidi" w:eastAsiaTheme="majorEastAsia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hAnsiTheme="majorHAnsi" w:cstheme="majorBidi" w:eastAsiaTheme="majorEastAsia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hAnsi="ONGPL G+ Helvetica" w:cs="ONGPL G+ Helvetica" w:eastAsia="Times New Roman"/>
      <w:color w:val="000000"/>
      <w:sz w:val="24"/>
      <w:szCs w:val="24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hAnsi="ONGPL G+ Helvetica" w:cs="ONGPL G+ Helvetica" w:eastAsia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hAnsi="ONGPL G+ Helvetica" w:cs="Times New Roman" w:eastAsia="Times New Roman"/>
      <w:color w:val="000000"/>
      <w:sz w:val="24"/>
      <w:szCs w:val="24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hAnsi="ONGPL G+ Helvetica" w:cs="Times New Roman" w:eastAsia="Times New Roman"/>
      <w:color w:val="000000"/>
      <w:sz w:val="24"/>
      <w:szCs w:val="24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hAnsi="ONGPL G+ Helvetica" w:cs="Times New Roman" w:eastAsia="Times New Roman"/>
      <w:color w:val="000000"/>
      <w:sz w:val="24"/>
      <w:szCs w:val="24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hAnsi="Calibri" w:cs="Times New Roman"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hAnsi="ONGPN A+ Garamond" w:cs="ONGPN A+ Garamond" w:eastAsia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hAnsi="Tahoma" w:cs="Tahoma" w:eastAsia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hAnsi="ONGPN A+ Garamond" w:cs="ONGPN A+ Garamond"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hAnsi="ONGPN A+ Garamond" w:cs="ONGPN A+ Garamond" w:eastAsia="Times New Roman"/>
      <w:sz w:val="18"/>
      <w:szCs w:val="18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="Times New Roman"/>
      <w:color w:val="000000"/>
      <w:sz w:val="24"/>
      <w:szCs w:val="24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hAnsi="Minion Pro" w:cs="Minion Pro" w:eastAsia="Times New Roman"/>
      <w:color w:val="000000"/>
      <w:sz w:val="24"/>
      <w:szCs w:val="24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hAnsi="Helvetica" w:cs="ONGPN A+ Garamond" w:eastAsia="Times New Roman"/>
      <w:sz w:val="13"/>
      <w:szCs w:val="13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hAnsi="Calibri" w:cs="Times New Roman" w:eastAsia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hAnsi="ONGPN A+ Garamond" w:cs="ONGPN A+ Garamond" w:eastAsia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hAnsi="Garamond" w:cs="Garamond" w:eastAsia="Times New Roman"/>
      <w:color w:val="000000"/>
      <w:sz w:val="18"/>
      <w:szCs w:val="18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hAnsi="New York" w:cs="New York" w:eastAsia="Times New Roman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hAnsi="ONGPL H+ Helvetica" w:cs="ONGPL H+ Helvetica" w:eastAsia="Times New Roman"/>
      <w:bCs/>
      <w:color w:val="000000"/>
      <w:sz w:val="20"/>
      <w:szCs w:val="20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hAnsi="Garamond" w:cs="ONGPN A+ Garamond" w:eastAsia="Times New Roman"/>
      <w:color w:val="000000"/>
      <w:sz w:val="18"/>
      <w:szCs w:val="18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hAnsi="ONGPN A+ Garamond" w:cs="ONGPN A+ Garamond" w:eastAsia="Times New Roman"/>
      <w:b/>
      <w:color w:val="000000"/>
      <w:sz w:val="18"/>
      <w:szCs w:val="18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hAnsi="ONGPN A+ Garamond" w:cs="ONGPL H+ Helvetica" w:eastAsia="Times New Roman"/>
      <w:bCs/>
      <w:sz w:val="18"/>
      <w:szCs w:val="18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hAnsi="ONGPN A+ Garamond" w:cs="ONGPL H+ Helvetica" w:eastAsia="Times New Roman"/>
      <w:bCs/>
      <w:color w:val="000000"/>
      <w:sz w:val="18"/>
      <w:szCs w:val="18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hAnsi="ONGPN A+ Garamond" w:cs="ONGPL H+ Helvetica" w:eastAsia="Times New Roman"/>
      <w:i/>
      <w:color w:val="000000"/>
      <w:sz w:val="18"/>
      <w:szCs w:val="18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hAnsi="Arial" w:cs="Helvetica" w:eastAsia="Times New Roman"/>
      <w:b/>
      <w:caps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hAnsi="ONGPN A+ Garamond" w:cs="ONGPN A+ Garamond" w:eastAsia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hAnsi="Calibri" w:cs="Times New Roman" w:eastAsia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hAnsi="Calibri" w:cs="Times New Roman" w:eastAsia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hAnsiTheme="minorHAnsi" w:cstheme="minorBidi" w:eastAsiaTheme="minorHAnsi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cstheme="minorBidi" w:eastAsia="Arial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hAnsi="ONGPN A+ Garamond" w:eastAsia="Arial"/>
      <w:sz w:val="18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hAnsi="ONGPN A+ Garamond" w:cs="ONGPN A+ Garamond" w:eastAsia="Times New Roman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hAnsiTheme="minorHAnsi" w:cstheme="minorBidi"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hAnsiTheme="minorHAnsi" w:cstheme="minorBidi"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hAnsiTheme="minorHAnsi" w:cstheme="minorBidi"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hAnsiTheme="minorHAnsi" w:cstheme="minorBidi"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hAnsiTheme="minorHAnsi" w:cstheme="minorBidi" w:eastAsiaTheme="minorEastAsia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hAnsi="Calibri" w:cs="Times New Roman" w:eastAsia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hAnsi="Tahoma" w:cs="Tahoma" w:eastAsia="Times New Roman"/>
      <w:sz w:val="16"/>
      <w:szCs w:val="16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hAnsi="Courier New" w:cstheme="minorBidi" w:eastAsia="Courier New"/>
      <w:sz w:val="27"/>
      <w:szCs w:val="27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hAnsi="Arial" w:cstheme="minorBidi" w:eastAsia="Arial"/>
      <w:sz w:val="25"/>
      <w:szCs w:val="25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hAnsi="Arial" w:cstheme="minorBidi" w:eastAsia="Arial"/>
      <w:sz w:val="24"/>
      <w:szCs w:val="24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hAnsi="Arial" w:cstheme="minorBidi" w:eastAsia="Arial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hAnsi="Arial" w:cstheme="minorBidi" w:eastAsia="Arial"/>
      <w:i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hAnsi="Arial" w:cstheme="minorBidi" w:eastAsia="Arial"/>
      <w:b/>
      <w:bCs/>
      <w:sz w:val="20"/>
      <w:szCs w:val="20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hAnsi="Tahoma" w:cs="Times New Roman" w:eastAsia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hAnsi="Tahoma" w:cs="Times New Roman" w:eastAsia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hAnsi="Arial" w:cs="Times New Roman" w:eastAsia="Times New Roman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hAnsi="Arial" w:cs="Times New Roman" w:eastAsia="Times New Roman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hAnsi="ONGPN A+ Garamond" w:cs="ONGPN A+ Garamond" w:eastAsia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96977"/>
    <w:pPr>
      <w:widowControl w:val="0"/>
      <w:autoSpaceDE w:val="0"/>
      <w:autoSpaceDN w:val="0"/>
      <w:adjustRightInd w:val="0"/>
      <w:spacing w:after="0" w:line="213" w:lineRule="atLeast"/>
      <w:ind w:firstLine="731"/>
      <w:jc w:val="both"/>
    </w:pPr>
    <w:rPr>
      <w:rFonts w:ascii="ONGPN A+ Garamond" w:eastAsia="Times New Roman" w:hAnsi="ONGPN A+ Garamond" w:cs="ONGPN A+ Garamond"/>
      <w:sz w:val="18"/>
      <w:szCs w:val="18"/>
      <w:lang w:val="en-GB" w:eastAsia="it-IT"/>
    </w:rPr>
  </w:style>
  <w:style w:type="paragraph" w:styleId="Heading1">
    <w:name w:val="heading 1"/>
    <w:basedOn w:val="Normal"/>
    <w:next w:val="Normal"/>
    <w:link w:val="Heading1Char"/>
    <w:qFormat/>
    <w:rsid w:val="00996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Articolo"/>
    <w:basedOn w:val="Normal"/>
    <w:next w:val="Normal"/>
    <w:link w:val="Heading2Char"/>
    <w:unhideWhenUsed/>
    <w:qFormat/>
    <w:rsid w:val="00996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9697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996977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996977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996977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unhideWhenUsed/>
    <w:qFormat/>
    <w:rsid w:val="00996977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96977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977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9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t-IT" w:eastAsia="it-IT"/>
    </w:rPr>
  </w:style>
  <w:style w:type="character" w:customStyle="1" w:styleId="Heading2Char">
    <w:name w:val="Heading 2 Char"/>
    <w:aliases w:val="Articolo Char"/>
    <w:basedOn w:val="DefaultParagraphFont"/>
    <w:link w:val="Heading2"/>
    <w:rsid w:val="009969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it-IT" w:eastAsia="it-IT"/>
    </w:rPr>
  </w:style>
  <w:style w:type="character" w:customStyle="1" w:styleId="Heading3Char">
    <w:name w:val="Heading 3 Char"/>
    <w:basedOn w:val="DefaultParagraphFont"/>
    <w:link w:val="Heading3"/>
    <w:rsid w:val="00996977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it-IT" w:eastAsia="it-IT"/>
    </w:rPr>
  </w:style>
  <w:style w:type="character" w:customStyle="1" w:styleId="Heading4Char">
    <w:name w:val="Heading 4 Char"/>
    <w:basedOn w:val="DefaultParagraphFont"/>
    <w:link w:val="Heading4"/>
    <w:uiPriority w:val="1"/>
    <w:rsid w:val="00996977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18"/>
      <w:lang w:val="it-IT" w:eastAsia="it-IT"/>
    </w:rPr>
  </w:style>
  <w:style w:type="character" w:customStyle="1" w:styleId="Heading5Char">
    <w:name w:val="Heading 5 Char"/>
    <w:basedOn w:val="DefaultParagraphFont"/>
    <w:link w:val="Heading5"/>
    <w:uiPriority w:val="1"/>
    <w:rsid w:val="00996977"/>
    <w:rPr>
      <w:rFonts w:asciiTheme="majorHAnsi" w:eastAsiaTheme="majorEastAsia" w:hAnsiTheme="majorHAnsi" w:cstheme="majorBidi"/>
      <w:color w:val="243F60" w:themeColor="accent1" w:themeShade="7F"/>
      <w:sz w:val="18"/>
      <w:szCs w:val="18"/>
      <w:lang w:val="it-IT" w:eastAsia="it-IT"/>
    </w:rPr>
  </w:style>
  <w:style w:type="character" w:customStyle="1" w:styleId="Heading6Char">
    <w:name w:val="Heading 6 Char"/>
    <w:basedOn w:val="DefaultParagraphFont"/>
    <w:link w:val="Heading6"/>
    <w:uiPriority w:val="1"/>
    <w:rsid w:val="00996977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18"/>
      <w:lang w:val="it-IT" w:eastAsia="it-IT"/>
    </w:rPr>
  </w:style>
  <w:style w:type="character" w:customStyle="1" w:styleId="Heading7Char">
    <w:name w:val="Heading 7 Char"/>
    <w:basedOn w:val="DefaultParagraphFont"/>
    <w:link w:val="Heading7"/>
    <w:uiPriority w:val="1"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18"/>
      <w:lang w:val="it-IT" w:eastAsia="it-IT"/>
    </w:rPr>
  </w:style>
  <w:style w:type="character" w:customStyle="1" w:styleId="Heading8Char">
    <w:name w:val="Heading 8 Char"/>
    <w:basedOn w:val="DefaultParagraphFont"/>
    <w:link w:val="Heading8"/>
    <w:uiPriority w:val="9"/>
    <w:rsid w:val="0099697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it-IT" w:eastAsia="it-I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it-IT" w:eastAsia="it-IT"/>
    </w:rPr>
  </w:style>
  <w:style w:type="paragraph" w:customStyle="1" w:styleId="Default">
    <w:name w:val="Default"/>
    <w:link w:val="DefaultCarattere"/>
    <w:rsid w:val="00996977"/>
    <w:pPr>
      <w:widowControl w:val="0"/>
      <w:autoSpaceDE w:val="0"/>
      <w:autoSpaceDN w:val="0"/>
      <w:adjustRightInd w:val="0"/>
      <w:spacing w:after="0" w:line="240" w:lineRule="auto"/>
    </w:pPr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character" w:customStyle="1" w:styleId="DefaultCarattere">
    <w:name w:val="Default Carattere"/>
    <w:basedOn w:val="DefaultParagraphFont"/>
    <w:link w:val="Default"/>
    <w:rsid w:val="00996977"/>
    <w:rPr>
      <w:rFonts w:ascii="ONGPL G+ Helvetica" w:eastAsia="Times New Roman" w:hAnsi="ONGPL G+ Helvetica" w:cs="ONGPL G+ Helvetica"/>
      <w:color w:val="000000"/>
      <w:sz w:val="24"/>
      <w:szCs w:val="24"/>
      <w:lang w:val="it-IT" w:eastAsia="it-IT"/>
    </w:rPr>
  </w:style>
  <w:style w:type="paragraph" w:customStyle="1" w:styleId="CM1">
    <w:name w:val="CM1"/>
    <w:basedOn w:val="Default"/>
    <w:next w:val="Default"/>
    <w:uiPriority w:val="99"/>
    <w:rsid w:val="00996977"/>
    <w:pPr>
      <w:spacing w:line="328" w:lineRule="atLeast"/>
    </w:pPr>
    <w:rPr>
      <w:rFonts w:cs="Times New Roman"/>
      <w:color w:val="auto"/>
    </w:rPr>
  </w:style>
  <w:style w:type="paragraph" w:customStyle="1" w:styleId="CM170">
    <w:name w:val="CM17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996977"/>
    <w:pPr>
      <w:spacing w:line="673" w:lineRule="atLeast"/>
    </w:pPr>
    <w:rPr>
      <w:rFonts w:cs="Times New Roman"/>
      <w:color w:val="auto"/>
    </w:rPr>
  </w:style>
  <w:style w:type="paragraph" w:customStyle="1" w:styleId="CM171">
    <w:name w:val="CM17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2">
    <w:name w:val="CM17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">
    <w:name w:val="CM3"/>
    <w:basedOn w:val="Default"/>
    <w:next w:val="Default"/>
    <w:link w:val="CM3Carattere"/>
    <w:uiPriority w:val="99"/>
    <w:rsid w:val="00996977"/>
    <w:rPr>
      <w:rFonts w:cs="Times New Roman"/>
      <w:color w:val="auto"/>
    </w:rPr>
  </w:style>
  <w:style w:type="character" w:customStyle="1" w:styleId="CM3Carattere">
    <w:name w:val="CM3 Carattere"/>
    <w:basedOn w:val="DefaultCarattere"/>
    <w:link w:val="CM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74">
    <w:name w:val="CM17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5">
    <w:name w:val="CM17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76">
    <w:name w:val="CM1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7">
    <w:name w:val="CM177"/>
    <w:basedOn w:val="Default"/>
    <w:next w:val="Default"/>
    <w:link w:val="CM177Carattere"/>
    <w:uiPriority w:val="99"/>
    <w:rsid w:val="00996977"/>
    <w:rPr>
      <w:rFonts w:cs="Times New Roman"/>
      <w:color w:val="auto"/>
    </w:rPr>
  </w:style>
  <w:style w:type="character" w:customStyle="1" w:styleId="CM177Carattere">
    <w:name w:val="CM177 Carattere"/>
    <w:basedOn w:val="DefaultCarattere"/>
    <w:link w:val="CM177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6">
    <w:name w:val="CM6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78">
    <w:name w:val="CM17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3">
    <w:name w:val="CM173"/>
    <w:basedOn w:val="Default"/>
    <w:next w:val="Default"/>
    <w:link w:val="CM173Carattere"/>
    <w:uiPriority w:val="99"/>
    <w:rsid w:val="00996977"/>
    <w:rPr>
      <w:rFonts w:cs="Times New Roman"/>
      <w:color w:val="auto"/>
    </w:rPr>
  </w:style>
  <w:style w:type="character" w:customStyle="1" w:styleId="CM173Carattere">
    <w:name w:val="CM173 Carattere"/>
    <w:basedOn w:val="DefaultCarattere"/>
    <w:link w:val="CM173"/>
    <w:uiPriority w:val="99"/>
    <w:rsid w:val="00996977"/>
    <w:rPr>
      <w:rFonts w:ascii="ONGPL G+ Helvetica" w:eastAsia="Times New Roman" w:hAnsi="ONGPL G+ Helvetica" w:cs="Times New Roman"/>
      <w:color w:val="000000"/>
      <w:sz w:val="24"/>
      <w:szCs w:val="24"/>
      <w:lang w:val="it-IT" w:eastAsia="it-IT"/>
    </w:rPr>
  </w:style>
  <w:style w:type="paragraph" w:customStyle="1" w:styleId="CM180">
    <w:name w:val="CM18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1">
    <w:name w:val="CM18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82">
    <w:name w:val="CM182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8">
    <w:name w:val="CM48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996977"/>
    <w:pPr>
      <w:spacing w:line="183" w:lineRule="atLeast"/>
    </w:pPr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79">
    <w:name w:val="CM17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996977"/>
    <w:pPr>
      <w:spacing w:line="311" w:lineRule="atLeast"/>
    </w:pPr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36">
    <w:name w:val="CM136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996977"/>
    <w:pPr>
      <w:spacing w:line="20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35">
    <w:name w:val="CM3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36">
    <w:name w:val="CM36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38">
    <w:name w:val="CM3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186">
    <w:name w:val="CM18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39">
    <w:name w:val="CM39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0">
    <w:name w:val="CM40"/>
    <w:basedOn w:val="Default"/>
    <w:next w:val="Default"/>
    <w:uiPriority w:val="99"/>
    <w:rsid w:val="00996977"/>
    <w:pPr>
      <w:spacing w:line="260" w:lineRule="atLeast"/>
    </w:pPr>
    <w:rPr>
      <w:rFonts w:cs="Times New Roman"/>
      <w:color w:val="auto"/>
    </w:rPr>
  </w:style>
  <w:style w:type="paragraph" w:customStyle="1" w:styleId="CM41">
    <w:name w:val="CM41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84">
    <w:name w:val="CM18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43">
    <w:name w:val="CM43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44">
    <w:name w:val="CM44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45">
    <w:name w:val="CM45"/>
    <w:basedOn w:val="Default"/>
    <w:next w:val="Default"/>
    <w:uiPriority w:val="99"/>
    <w:rsid w:val="00996977"/>
    <w:pPr>
      <w:spacing w:line="146" w:lineRule="atLeast"/>
    </w:pPr>
    <w:rPr>
      <w:rFonts w:cs="Times New Roman"/>
      <w:color w:val="auto"/>
    </w:rPr>
  </w:style>
  <w:style w:type="paragraph" w:customStyle="1" w:styleId="CM46">
    <w:name w:val="CM4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47">
    <w:name w:val="CM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49">
    <w:name w:val="CM49"/>
    <w:basedOn w:val="Default"/>
    <w:next w:val="Default"/>
    <w:uiPriority w:val="99"/>
    <w:rsid w:val="00996977"/>
    <w:pPr>
      <w:spacing w:line="228" w:lineRule="atLeast"/>
    </w:pPr>
    <w:rPr>
      <w:rFonts w:cs="Times New Roman"/>
      <w:color w:val="auto"/>
    </w:rPr>
  </w:style>
  <w:style w:type="paragraph" w:customStyle="1" w:styleId="CM51">
    <w:name w:val="CM51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52">
    <w:name w:val="CM52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53">
    <w:name w:val="CM53"/>
    <w:basedOn w:val="Default"/>
    <w:next w:val="Default"/>
    <w:uiPriority w:val="99"/>
    <w:rsid w:val="00996977"/>
    <w:pPr>
      <w:spacing w:line="240" w:lineRule="atLeast"/>
    </w:pPr>
    <w:rPr>
      <w:rFonts w:cs="Times New Roman"/>
      <w:color w:val="auto"/>
    </w:rPr>
  </w:style>
  <w:style w:type="paragraph" w:customStyle="1" w:styleId="CM187">
    <w:name w:val="CM18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5">
    <w:name w:val="CM55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56">
    <w:name w:val="CM56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57">
    <w:name w:val="CM5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58">
    <w:name w:val="CM58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0">
    <w:name w:val="CM60"/>
    <w:basedOn w:val="Default"/>
    <w:next w:val="Default"/>
    <w:uiPriority w:val="99"/>
    <w:rsid w:val="00996977"/>
    <w:pPr>
      <w:spacing w:line="243" w:lineRule="atLeast"/>
    </w:pPr>
    <w:rPr>
      <w:rFonts w:cs="Times New Roman"/>
      <w:color w:val="auto"/>
    </w:rPr>
  </w:style>
  <w:style w:type="paragraph" w:customStyle="1" w:styleId="CM61">
    <w:name w:val="CM61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62">
    <w:name w:val="CM6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4">
    <w:name w:val="CM64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5">
    <w:name w:val="CM6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67">
    <w:name w:val="CM67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69">
    <w:name w:val="CM6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0">
    <w:name w:val="CM70"/>
    <w:basedOn w:val="Default"/>
    <w:next w:val="Default"/>
    <w:uiPriority w:val="99"/>
    <w:rsid w:val="00996977"/>
    <w:pPr>
      <w:spacing w:line="258" w:lineRule="atLeast"/>
    </w:pPr>
    <w:rPr>
      <w:rFonts w:cs="Times New Roman"/>
      <w:color w:val="auto"/>
    </w:rPr>
  </w:style>
  <w:style w:type="paragraph" w:customStyle="1" w:styleId="CM71">
    <w:name w:val="CM7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72">
    <w:name w:val="CM72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73">
    <w:name w:val="CM73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996977"/>
    <w:pPr>
      <w:spacing w:line="226" w:lineRule="atLeast"/>
    </w:pPr>
    <w:rPr>
      <w:rFonts w:cs="Times New Roman"/>
      <w:color w:val="auto"/>
    </w:rPr>
  </w:style>
  <w:style w:type="paragraph" w:customStyle="1" w:styleId="CM74">
    <w:name w:val="CM74"/>
    <w:basedOn w:val="Default"/>
    <w:next w:val="Default"/>
    <w:uiPriority w:val="99"/>
    <w:rsid w:val="00996977"/>
    <w:pPr>
      <w:spacing w:line="283" w:lineRule="atLeast"/>
    </w:pPr>
    <w:rPr>
      <w:rFonts w:cs="Times New Roman"/>
      <w:color w:val="auto"/>
    </w:rPr>
  </w:style>
  <w:style w:type="paragraph" w:customStyle="1" w:styleId="CM188">
    <w:name w:val="CM18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5">
    <w:name w:val="CM75"/>
    <w:basedOn w:val="Default"/>
    <w:next w:val="Default"/>
    <w:uiPriority w:val="99"/>
    <w:rsid w:val="00996977"/>
    <w:pPr>
      <w:spacing w:line="400" w:lineRule="atLeast"/>
    </w:pPr>
    <w:rPr>
      <w:rFonts w:cs="Times New Roman"/>
      <w:color w:val="auto"/>
    </w:rPr>
  </w:style>
  <w:style w:type="paragraph" w:customStyle="1" w:styleId="CM76">
    <w:name w:val="CM7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9">
    <w:name w:val="CM79"/>
    <w:basedOn w:val="Default"/>
    <w:next w:val="Default"/>
    <w:uiPriority w:val="99"/>
    <w:rsid w:val="00996977"/>
    <w:pPr>
      <w:spacing w:line="153" w:lineRule="atLeast"/>
    </w:pPr>
    <w:rPr>
      <w:rFonts w:cs="Times New Roman"/>
      <w:color w:val="auto"/>
    </w:rPr>
  </w:style>
  <w:style w:type="paragraph" w:customStyle="1" w:styleId="CM78">
    <w:name w:val="CM78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82">
    <w:name w:val="CM82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5">
    <w:name w:val="CM85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86">
    <w:name w:val="CM86"/>
    <w:basedOn w:val="Default"/>
    <w:next w:val="Default"/>
    <w:uiPriority w:val="99"/>
    <w:rsid w:val="00996977"/>
    <w:pPr>
      <w:spacing w:line="193" w:lineRule="atLeast"/>
    </w:pPr>
    <w:rPr>
      <w:rFonts w:cs="Times New Roman"/>
      <w:color w:val="auto"/>
    </w:rPr>
  </w:style>
  <w:style w:type="paragraph" w:customStyle="1" w:styleId="CM189">
    <w:name w:val="CM1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89">
    <w:name w:val="CM89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996977"/>
    <w:pPr>
      <w:spacing w:line="143" w:lineRule="atLeast"/>
    </w:pPr>
    <w:rPr>
      <w:rFonts w:cs="Times New Roman"/>
      <w:color w:val="auto"/>
    </w:rPr>
  </w:style>
  <w:style w:type="paragraph" w:customStyle="1" w:styleId="CM91">
    <w:name w:val="CM9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3">
    <w:name w:val="CM93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94">
    <w:name w:val="CM9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5">
    <w:name w:val="CM95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98">
    <w:name w:val="CM98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37">
    <w:name w:val="CM37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88">
    <w:name w:val="CM88"/>
    <w:basedOn w:val="Default"/>
    <w:next w:val="Default"/>
    <w:uiPriority w:val="99"/>
    <w:rsid w:val="00996977"/>
    <w:pPr>
      <w:spacing w:line="196" w:lineRule="atLeast"/>
    </w:pPr>
    <w:rPr>
      <w:rFonts w:cs="Times New Roman"/>
      <w:color w:val="auto"/>
    </w:rPr>
  </w:style>
  <w:style w:type="paragraph" w:customStyle="1" w:styleId="CM99">
    <w:name w:val="CM99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01">
    <w:name w:val="CM101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2">
    <w:name w:val="CM102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03">
    <w:name w:val="CM103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4">
    <w:name w:val="CM10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05">
    <w:name w:val="CM105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07">
    <w:name w:val="CM107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08">
    <w:name w:val="CM108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09">
    <w:name w:val="CM109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10">
    <w:name w:val="CM110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11">
    <w:name w:val="CM111"/>
    <w:basedOn w:val="Default"/>
    <w:next w:val="Default"/>
    <w:uiPriority w:val="99"/>
    <w:rsid w:val="00996977"/>
    <w:pPr>
      <w:spacing w:line="186" w:lineRule="atLeast"/>
    </w:pPr>
    <w:rPr>
      <w:rFonts w:cs="Times New Roman"/>
      <w:color w:val="auto"/>
    </w:rPr>
  </w:style>
  <w:style w:type="paragraph" w:customStyle="1" w:styleId="CM80">
    <w:name w:val="CM80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06">
    <w:name w:val="CM106"/>
    <w:basedOn w:val="Default"/>
    <w:next w:val="Default"/>
    <w:uiPriority w:val="99"/>
    <w:rsid w:val="00996977"/>
    <w:pPr>
      <w:spacing w:line="203" w:lineRule="atLeast"/>
    </w:pPr>
    <w:rPr>
      <w:rFonts w:cs="Times New Roman"/>
      <w:color w:val="auto"/>
    </w:rPr>
  </w:style>
  <w:style w:type="paragraph" w:customStyle="1" w:styleId="CM114">
    <w:name w:val="CM114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5">
    <w:name w:val="CM11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16">
    <w:name w:val="CM116"/>
    <w:basedOn w:val="Default"/>
    <w:next w:val="Default"/>
    <w:uiPriority w:val="99"/>
    <w:rsid w:val="00996977"/>
    <w:pPr>
      <w:spacing w:line="140" w:lineRule="atLeast"/>
    </w:pPr>
    <w:rPr>
      <w:rFonts w:cs="Times New Roman"/>
      <w:color w:val="auto"/>
    </w:rPr>
  </w:style>
  <w:style w:type="paragraph" w:customStyle="1" w:styleId="CM118">
    <w:name w:val="CM11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19">
    <w:name w:val="CM119"/>
    <w:basedOn w:val="Default"/>
    <w:next w:val="Default"/>
    <w:uiPriority w:val="99"/>
    <w:rsid w:val="00996977"/>
    <w:pPr>
      <w:spacing w:line="191" w:lineRule="atLeast"/>
    </w:pPr>
    <w:rPr>
      <w:rFonts w:cs="Times New Roman"/>
      <w:color w:val="auto"/>
    </w:rPr>
  </w:style>
  <w:style w:type="paragraph" w:customStyle="1" w:styleId="CM120">
    <w:name w:val="CM12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90">
    <w:name w:val="CM19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22">
    <w:name w:val="CM122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3">
    <w:name w:val="CM12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4">
    <w:name w:val="CM124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5">
    <w:name w:val="CM125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26">
    <w:name w:val="CM126"/>
    <w:basedOn w:val="Default"/>
    <w:next w:val="Default"/>
    <w:uiPriority w:val="99"/>
    <w:rsid w:val="00996977"/>
    <w:pPr>
      <w:spacing w:line="180" w:lineRule="atLeast"/>
    </w:pPr>
    <w:rPr>
      <w:rFonts w:cs="Times New Roman"/>
      <w:color w:val="auto"/>
    </w:rPr>
  </w:style>
  <w:style w:type="paragraph" w:customStyle="1" w:styleId="CM127">
    <w:name w:val="CM127"/>
    <w:basedOn w:val="Default"/>
    <w:next w:val="Default"/>
    <w:uiPriority w:val="99"/>
    <w:rsid w:val="00996977"/>
    <w:pPr>
      <w:spacing w:line="216" w:lineRule="atLeast"/>
    </w:pPr>
    <w:rPr>
      <w:rFonts w:cs="Times New Roman"/>
      <w:color w:val="auto"/>
    </w:rPr>
  </w:style>
  <w:style w:type="paragraph" w:customStyle="1" w:styleId="CM128">
    <w:name w:val="CM128"/>
    <w:basedOn w:val="Default"/>
    <w:next w:val="Default"/>
    <w:uiPriority w:val="99"/>
    <w:rsid w:val="00996977"/>
    <w:pPr>
      <w:spacing w:line="208" w:lineRule="atLeast"/>
    </w:pPr>
    <w:rPr>
      <w:rFonts w:cs="Times New Roman"/>
      <w:color w:val="auto"/>
    </w:rPr>
  </w:style>
  <w:style w:type="paragraph" w:customStyle="1" w:styleId="CM129">
    <w:name w:val="CM129"/>
    <w:basedOn w:val="Default"/>
    <w:next w:val="Default"/>
    <w:uiPriority w:val="99"/>
    <w:rsid w:val="00996977"/>
    <w:pPr>
      <w:spacing w:line="223" w:lineRule="atLeast"/>
    </w:pPr>
    <w:rPr>
      <w:rFonts w:cs="Times New Roman"/>
      <w:color w:val="auto"/>
    </w:rPr>
  </w:style>
  <w:style w:type="paragraph" w:customStyle="1" w:styleId="CM130">
    <w:name w:val="CM130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32">
    <w:name w:val="CM132"/>
    <w:basedOn w:val="Default"/>
    <w:next w:val="Default"/>
    <w:uiPriority w:val="99"/>
    <w:rsid w:val="00996977"/>
    <w:pPr>
      <w:spacing w:line="218" w:lineRule="atLeast"/>
    </w:pPr>
    <w:rPr>
      <w:rFonts w:cs="Times New Roman"/>
      <w:color w:val="auto"/>
    </w:rPr>
  </w:style>
  <w:style w:type="paragraph" w:customStyle="1" w:styleId="CM133">
    <w:name w:val="CM133"/>
    <w:basedOn w:val="Default"/>
    <w:next w:val="Default"/>
    <w:uiPriority w:val="99"/>
    <w:rsid w:val="00996977"/>
    <w:pPr>
      <w:spacing w:line="256" w:lineRule="atLeast"/>
    </w:pPr>
    <w:rPr>
      <w:rFonts w:cs="Times New Roman"/>
      <w:color w:val="auto"/>
    </w:rPr>
  </w:style>
  <w:style w:type="paragraph" w:customStyle="1" w:styleId="CM135">
    <w:name w:val="CM135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uiPriority w:val="99"/>
    <w:rsid w:val="00996977"/>
    <w:pPr>
      <w:spacing w:line="233" w:lineRule="atLeast"/>
    </w:pPr>
    <w:rPr>
      <w:rFonts w:cs="Times New Roman"/>
      <w:color w:val="auto"/>
    </w:rPr>
  </w:style>
  <w:style w:type="paragraph" w:customStyle="1" w:styleId="CM137">
    <w:name w:val="CM137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38">
    <w:name w:val="CM138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81">
    <w:name w:val="CM81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50">
    <w:name w:val="CM50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77">
    <w:name w:val="CM7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39">
    <w:name w:val="CM13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0">
    <w:name w:val="CM140"/>
    <w:basedOn w:val="Default"/>
    <w:next w:val="Default"/>
    <w:uiPriority w:val="99"/>
    <w:rsid w:val="00996977"/>
    <w:pPr>
      <w:spacing w:line="268" w:lineRule="atLeast"/>
    </w:pPr>
    <w:rPr>
      <w:rFonts w:cs="Times New Roman"/>
      <w:color w:val="auto"/>
    </w:rPr>
  </w:style>
  <w:style w:type="paragraph" w:customStyle="1" w:styleId="CM141">
    <w:name w:val="CM141"/>
    <w:basedOn w:val="Default"/>
    <w:next w:val="Default"/>
    <w:uiPriority w:val="99"/>
    <w:rsid w:val="00996977"/>
    <w:pPr>
      <w:spacing w:line="211" w:lineRule="atLeast"/>
    </w:pPr>
    <w:rPr>
      <w:rFonts w:cs="Times New Roman"/>
      <w:color w:val="auto"/>
    </w:rPr>
  </w:style>
  <w:style w:type="paragraph" w:customStyle="1" w:styleId="CM142">
    <w:name w:val="CM142"/>
    <w:basedOn w:val="Default"/>
    <w:next w:val="Default"/>
    <w:uiPriority w:val="99"/>
    <w:rsid w:val="00996977"/>
    <w:pPr>
      <w:spacing w:line="246" w:lineRule="atLeast"/>
    </w:pPr>
    <w:rPr>
      <w:rFonts w:cs="Times New Roman"/>
      <w:color w:val="auto"/>
    </w:rPr>
  </w:style>
  <w:style w:type="paragraph" w:customStyle="1" w:styleId="CM143">
    <w:name w:val="CM143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44">
    <w:name w:val="CM144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5">
    <w:name w:val="CM145"/>
    <w:basedOn w:val="Default"/>
    <w:next w:val="Default"/>
    <w:uiPriority w:val="99"/>
    <w:rsid w:val="00996977"/>
    <w:pPr>
      <w:spacing w:line="188" w:lineRule="atLeast"/>
    </w:pPr>
    <w:rPr>
      <w:rFonts w:cs="Times New Roman"/>
      <w:color w:val="auto"/>
    </w:rPr>
  </w:style>
  <w:style w:type="paragraph" w:customStyle="1" w:styleId="CM146">
    <w:name w:val="CM146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47">
    <w:name w:val="CM147"/>
    <w:basedOn w:val="Default"/>
    <w:next w:val="Default"/>
    <w:uiPriority w:val="99"/>
    <w:rsid w:val="00996977"/>
    <w:pPr>
      <w:spacing w:line="220" w:lineRule="atLeast"/>
    </w:pPr>
    <w:rPr>
      <w:rFonts w:cs="Times New Roman"/>
      <w:color w:val="auto"/>
    </w:rPr>
  </w:style>
  <w:style w:type="paragraph" w:customStyle="1" w:styleId="CM148">
    <w:name w:val="CM148"/>
    <w:basedOn w:val="Default"/>
    <w:next w:val="Default"/>
    <w:uiPriority w:val="99"/>
    <w:rsid w:val="00996977"/>
    <w:pPr>
      <w:spacing w:line="160" w:lineRule="atLeast"/>
    </w:pPr>
    <w:rPr>
      <w:rFonts w:cs="Times New Roman"/>
      <w:color w:val="auto"/>
    </w:rPr>
  </w:style>
  <w:style w:type="paragraph" w:customStyle="1" w:styleId="CM152">
    <w:name w:val="CM152"/>
    <w:basedOn w:val="Default"/>
    <w:next w:val="Default"/>
    <w:uiPriority w:val="99"/>
    <w:rsid w:val="00996977"/>
    <w:pPr>
      <w:spacing w:line="231" w:lineRule="atLeast"/>
    </w:pPr>
    <w:rPr>
      <w:rFonts w:cs="Times New Roman"/>
      <w:color w:val="auto"/>
    </w:rPr>
  </w:style>
  <w:style w:type="paragraph" w:customStyle="1" w:styleId="CM157">
    <w:name w:val="CM157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2">
    <w:name w:val="CM162"/>
    <w:basedOn w:val="Default"/>
    <w:next w:val="Default"/>
    <w:uiPriority w:val="99"/>
    <w:rsid w:val="00996977"/>
    <w:pPr>
      <w:spacing w:line="198" w:lineRule="atLeast"/>
    </w:pPr>
    <w:rPr>
      <w:rFonts w:cs="Times New Roman"/>
      <w:color w:val="auto"/>
    </w:rPr>
  </w:style>
  <w:style w:type="paragraph" w:customStyle="1" w:styleId="CM165">
    <w:name w:val="CM165"/>
    <w:basedOn w:val="Default"/>
    <w:next w:val="Default"/>
    <w:uiPriority w:val="99"/>
    <w:rsid w:val="00996977"/>
    <w:pPr>
      <w:spacing w:line="213" w:lineRule="atLeast"/>
    </w:pPr>
    <w:rPr>
      <w:rFonts w:cs="Times New Roman"/>
      <w:color w:val="auto"/>
    </w:rPr>
  </w:style>
  <w:style w:type="paragraph" w:customStyle="1" w:styleId="CM166">
    <w:name w:val="CM166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paragraph" w:customStyle="1" w:styleId="CM167">
    <w:name w:val="CM167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8">
    <w:name w:val="CM168"/>
    <w:basedOn w:val="Default"/>
    <w:next w:val="Default"/>
    <w:uiPriority w:val="99"/>
    <w:rsid w:val="00996977"/>
    <w:rPr>
      <w:rFonts w:cs="Times New Roman"/>
      <w:color w:val="auto"/>
    </w:rPr>
  </w:style>
  <w:style w:type="paragraph" w:customStyle="1" w:styleId="CM169">
    <w:name w:val="CM169"/>
    <w:basedOn w:val="Default"/>
    <w:next w:val="Default"/>
    <w:uiPriority w:val="99"/>
    <w:rsid w:val="00996977"/>
    <w:pPr>
      <w:spacing w:line="200" w:lineRule="atLeast"/>
    </w:pPr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t-IT" w:eastAsia="it-IT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FootnoteReference">
    <w:name w:val="foot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paragraph" w:styleId="Header">
    <w:name w:val="header"/>
    <w:basedOn w:val="Normal"/>
    <w:link w:val="Head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996977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  <w:style w:type="paragraph" w:customStyle="1" w:styleId="Nessunostileparagrafo">
    <w:name w:val="[Nessuno stile paragrafo]"/>
    <w:link w:val="NessunostileparagrafoCarattere"/>
    <w:rsid w:val="0099697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character" w:customStyle="1" w:styleId="NessunostileparagrafoCarattere">
    <w:name w:val="[Nessuno stile paragrafo] Carattere"/>
    <w:basedOn w:val="DefaultParagraphFont"/>
    <w:link w:val="Nessunostileparagrafo"/>
    <w:rsid w:val="00996977"/>
    <w:rPr>
      <w:rFonts w:ascii="Minion Pro" w:eastAsia="Times New Roman" w:hAnsi="Minion Pro" w:cs="Minion Pro"/>
      <w:color w:val="000000"/>
      <w:sz w:val="24"/>
      <w:szCs w:val="24"/>
      <w:lang w:val="it-IT" w:eastAsia="it-IT"/>
    </w:rPr>
  </w:style>
  <w:style w:type="paragraph" w:customStyle="1" w:styleId="note">
    <w:name w:val="note"/>
    <w:basedOn w:val="FootnoteText"/>
    <w:link w:val="noteCarattere"/>
    <w:qFormat/>
    <w:rsid w:val="00996977"/>
    <w:rPr>
      <w:rFonts w:ascii="Helvetica" w:hAnsi="Helvetica"/>
      <w:sz w:val="13"/>
      <w:szCs w:val="13"/>
    </w:rPr>
  </w:style>
  <w:style w:type="character" w:customStyle="1" w:styleId="noteCarattere">
    <w:name w:val="note Carattere"/>
    <w:basedOn w:val="FootnoteTextChar"/>
    <w:link w:val="note"/>
    <w:locked/>
    <w:rsid w:val="00996977"/>
    <w:rPr>
      <w:rFonts w:ascii="Helvetica" w:eastAsia="Times New Roman" w:hAnsi="Helvetica" w:cs="ONGPN A+ Garamond"/>
      <w:sz w:val="13"/>
      <w:szCs w:val="13"/>
      <w:lang w:val="it-IT" w:eastAsia="it-IT"/>
    </w:rPr>
  </w:style>
  <w:style w:type="paragraph" w:styleId="NoSpacing">
    <w:name w:val="No Spacing"/>
    <w:uiPriority w:val="1"/>
    <w:qFormat/>
    <w:rsid w:val="00996977"/>
    <w:pPr>
      <w:spacing w:after="0" w:line="240" w:lineRule="auto"/>
    </w:pPr>
    <w:rPr>
      <w:rFonts w:ascii="Calibri" w:eastAsia="Times New Roman" w:hAnsi="Calibri" w:cs="Times New Roman"/>
      <w:lang w:val="it-IT"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69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6977"/>
    <w:rPr>
      <w:rFonts w:ascii="ONGPN A+ Garamond" w:eastAsia="Times New Roman" w:hAnsi="ONGPN A+ Garamond" w:cs="ONGPN A+ Garamond"/>
      <w:sz w:val="20"/>
      <w:szCs w:val="20"/>
      <w:lang w:val="it-IT" w:eastAsia="it-IT"/>
    </w:rPr>
  </w:style>
  <w:style w:type="character" w:styleId="EndnoteReference">
    <w:name w:val="endnote reference"/>
    <w:basedOn w:val="DefaultParagraphFont"/>
    <w:uiPriority w:val="99"/>
    <w:semiHidden/>
    <w:unhideWhenUsed/>
    <w:rsid w:val="00996977"/>
    <w:rPr>
      <w:rFonts w:cs="Times New Roman"/>
      <w:vertAlign w:val="superscript"/>
    </w:rPr>
  </w:style>
  <w:style w:type="paragraph" w:customStyle="1" w:styleId="TITOLO">
    <w:name w:val="TITOLO"/>
    <w:basedOn w:val="Nessunostileparagrafo"/>
    <w:uiPriority w:val="99"/>
    <w:rsid w:val="00996977"/>
    <w:pPr>
      <w:widowControl w:val="0"/>
      <w:spacing w:line="500" w:lineRule="atLeast"/>
      <w:jc w:val="center"/>
    </w:pPr>
    <w:rPr>
      <w:rFonts w:ascii="Helvetica" w:hAnsi="Helvetica" w:cs="Helvetica"/>
      <w:sz w:val="18"/>
      <w:szCs w:val="18"/>
    </w:rPr>
  </w:style>
  <w:style w:type="paragraph" w:styleId="ListBullet">
    <w:name w:val="List Bullet"/>
    <w:basedOn w:val="Normal"/>
    <w:uiPriority w:val="99"/>
    <w:unhideWhenUsed/>
    <w:rsid w:val="00996977"/>
    <w:pPr>
      <w:ind w:left="360" w:hanging="360"/>
      <w:contextualSpacing/>
    </w:pPr>
  </w:style>
  <w:style w:type="paragraph" w:customStyle="1" w:styleId="TITOLETTO">
    <w:name w:val="TITOLETTO"/>
    <w:basedOn w:val="Nessunostileparagrafo"/>
    <w:uiPriority w:val="99"/>
    <w:rsid w:val="00996977"/>
    <w:pPr>
      <w:widowControl w:val="0"/>
      <w:spacing w:line="260" w:lineRule="atLeast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ESTO">
    <w:name w:val="TESTO"/>
    <w:basedOn w:val="Nessunostileparagrafo"/>
    <w:link w:val="TESTOCarattere"/>
    <w:uiPriority w:val="99"/>
    <w:rsid w:val="00996977"/>
    <w:pPr>
      <w:widowControl w:val="0"/>
      <w:tabs>
        <w:tab w:val="left" w:pos="680"/>
      </w:tabs>
      <w:spacing w:line="200" w:lineRule="atLeast"/>
      <w:jc w:val="both"/>
    </w:pPr>
    <w:rPr>
      <w:rFonts w:ascii="Garamond" w:hAnsi="Garamond" w:cs="Garamond"/>
      <w:sz w:val="18"/>
      <w:szCs w:val="18"/>
    </w:rPr>
  </w:style>
  <w:style w:type="character" w:customStyle="1" w:styleId="TESTOCarattere">
    <w:name w:val="TESTO Carattere"/>
    <w:basedOn w:val="NessunostileparagrafoCarattere"/>
    <w:link w:val="TESTO"/>
    <w:uiPriority w:val="99"/>
    <w:rsid w:val="00996977"/>
    <w:rPr>
      <w:rFonts w:ascii="Garamond" w:eastAsia="Times New Roman" w:hAnsi="Garamond" w:cs="Garamond"/>
      <w:color w:val="000000"/>
      <w:sz w:val="18"/>
      <w:szCs w:val="18"/>
      <w:lang w:val="it-IT" w:eastAsia="it-IT"/>
    </w:rPr>
  </w:style>
  <w:style w:type="paragraph" w:customStyle="1" w:styleId="Nuovofogliostile">
    <w:name w:val="Nuovo foglio stile"/>
    <w:basedOn w:val="Nessunostileparagrafo"/>
    <w:next w:val="Nessunostileparagrafo"/>
    <w:uiPriority w:val="99"/>
    <w:rsid w:val="00996977"/>
    <w:pPr>
      <w:widowControl w:val="0"/>
      <w:tabs>
        <w:tab w:val="left" w:pos="397"/>
      </w:tabs>
      <w:spacing w:line="260" w:lineRule="atLeast"/>
      <w:jc w:val="both"/>
    </w:pPr>
    <w:rPr>
      <w:rFonts w:ascii="Times" w:hAnsi="Times" w:cs="Times"/>
      <w:sz w:val="22"/>
      <w:szCs w:val="22"/>
    </w:rPr>
  </w:style>
  <w:style w:type="paragraph" w:styleId="PlainText">
    <w:name w:val="Plain Text"/>
    <w:basedOn w:val="Nessunostileparagrafo"/>
    <w:link w:val="PlainTextChar"/>
    <w:uiPriority w:val="99"/>
    <w:rsid w:val="00996977"/>
    <w:pPr>
      <w:widowControl w:val="0"/>
    </w:pPr>
    <w:rPr>
      <w:rFonts w:ascii="New York" w:hAnsi="New York" w:cs="New York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96977"/>
    <w:rPr>
      <w:rFonts w:ascii="New York" w:eastAsia="Times New Roman" w:hAnsi="New York" w:cs="New York"/>
      <w:color w:val="000000"/>
      <w:sz w:val="20"/>
      <w:szCs w:val="20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996977"/>
    <w:rPr>
      <w:rFonts w:cs="Times New Roman"/>
      <w:color w:val="0000FF"/>
      <w:u w:val="single"/>
    </w:rPr>
  </w:style>
  <w:style w:type="paragraph" w:customStyle="1" w:styleId="B-CAPITOLO">
    <w:name w:val="B-CAPITOLO"/>
    <w:basedOn w:val="CM177"/>
    <w:link w:val="B-CAPITOLOChar"/>
    <w:qFormat/>
    <w:rsid w:val="00996977"/>
    <w:pPr>
      <w:spacing w:after="432" w:line="218" w:lineRule="atLeast"/>
      <w:jc w:val="center"/>
    </w:pPr>
    <w:rPr>
      <w:rFonts w:ascii="ONGPL H+ Helvetica" w:hAnsi="ONGPL H+ Helvetica" w:cs="ONGPL H+ Helvetica"/>
      <w:bCs/>
      <w:sz w:val="20"/>
      <w:szCs w:val="20"/>
    </w:rPr>
  </w:style>
  <w:style w:type="character" w:customStyle="1" w:styleId="B-CAPITOLOChar">
    <w:name w:val="B-CAPITOLO Char"/>
    <w:basedOn w:val="CM177Carattere"/>
    <w:link w:val="B-CAPITOLO"/>
    <w:rsid w:val="00996977"/>
    <w:rPr>
      <w:rFonts w:ascii="ONGPL H+ Helvetica" w:eastAsia="Times New Roman" w:hAnsi="ONGPL H+ Helvetica" w:cs="ONGPL H+ Helvetica"/>
      <w:bCs/>
      <w:color w:val="000000"/>
      <w:sz w:val="20"/>
      <w:szCs w:val="20"/>
      <w:lang w:val="it-IT" w:eastAsia="it-IT"/>
    </w:rPr>
  </w:style>
  <w:style w:type="paragraph" w:customStyle="1" w:styleId="C-ARTICOLO">
    <w:name w:val="C-ARTICOLO"/>
    <w:basedOn w:val="CM3"/>
    <w:next w:val="F-CORPOTESTO"/>
    <w:link w:val="C-ARTICOLOChar"/>
    <w:qFormat/>
    <w:rsid w:val="00996977"/>
    <w:pPr>
      <w:numPr>
        <w:numId w:val="8"/>
      </w:numPr>
      <w:tabs>
        <w:tab w:val="left" w:pos="0"/>
      </w:tabs>
      <w:spacing w:before="360" w:after="120"/>
      <w:jc w:val="center"/>
      <w:outlineLvl w:val="0"/>
    </w:pPr>
    <w:rPr>
      <w:rFonts w:ascii="ONGPN A+ Garamond" w:hAnsi="ONGPN A+ Garamond" w:cs="ONGPN A+ Garamond"/>
      <w:b/>
      <w:sz w:val="18"/>
      <w:szCs w:val="18"/>
    </w:rPr>
  </w:style>
  <w:style w:type="paragraph" w:customStyle="1" w:styleId="F-CORPOTESTO">
    <w:name w:val="F-CORPOTESTO"/>
    <w:basedOn w:val="CM173"/>
    <w:link w:val="F-CORPOTESTOChar"/>
    <w:qFormat/>
    <w:rsid w:val="00996977"/>
    <w:pPr>
      <w:spacing w:before="20" w:after="20" w:line="220" w:lineRule="atLeast"/>
      <w:ind w:firstLine="284"/>
      <w:jc w:val="both"/>
    </w:pPr>
    <w:rPr>
      <w:rFonts w:ascii="Garamond" w:hAnsi="Garamond" w:cs="ONGPN A+ Garamond"/>
      <w:sz w:val="18"/>
      <w:szCs w:val="18"/>
    </w:rPr>
  </w:style>
  <w:style w:type="character" w:customStyle="1" w:styleId="F-CORPOTESTOChar">
    <w:name w:val="F-CORPOTESTO Char"/>
    <w:basedOn w:val="CM173Carattere"/>
    <w:link w:val="F-CORPOTESTO"/>
    <w:rsid w:val="00996977"/>
    <w:rPr>
      <w:rFonts w:ascii="Garamond" w:eastAsia="Times New Roman" w:hAnsi="Garamond" w:cs="ONGPN A+ Garamond"/>
      <w:color w:val="000000"/>
      <w:sz w:val="18"/>
      <w:szCs w:val="18"/>
      <w:lang w:val="it-IT" w:eastAsia="it-IT"/>
    </w:rPr>
  </w:style>
  <w:style w:type="character" w:customStyle="1" w:styleId="C-ARTICOLOChar">
    <w:name w:val="C-ARTICOLO Char"/>
    <w:basedOn w:val="CM3Carattere"/>
    <w:link w:val="C-ARTICOLO"/>
    <w:rsid w:val="00996977"/>
    <w:rPr>
      <w:rFonts w:ascii="ONGPN A+ Garamond" w:eastAsia="Times New Roman" w:hAnsi="ONGPN A+ Garamond" w:cs="ONGPN A+ Garamond"/>
      <w:b/>
      <w:color w:val="000000"/>
      <w:sz w:val="18"/>
      <w:szCs w:val="18"/>
      <w:lang w:val="it-IT" w:eastAsia="it-IT"/>
    </w:rPr>
  </w:style>
  <w:style w:type="paragraph" w:customStyle="1" w:styleId="D-SUBARTICOLO">
    <w:name w:val="D-SUBARTICOLO"/>
    <w:next w:val="F-CORPOTESTO"/>
    <w:link w:val="D-SUBARTICOLOChar"/>
    <w:qFormat/>
    <w:rsid w:val="00996977"/>
    <w:pPr>
      <w:numPr>
        <w:ilvl w:val="1"/>
        <w:numId w:val="8"/>
      </w:numPr>
      <w:spacing w:before="360" w:after="57" w:line="240" w:lineRule="auto"/>
      <w:outlineLvl w:val="1"/>
    </w:pPr>
    <w:rPr>
      <w:rFonts w:ascii="ONGPN A+ Garamond" w:eastAsia="Times New Roman" w:hAnsi="ONGPN A+ Garamond" w:cs="ONGPL H+ Helvetica"/>
      <w:bCs/>
      <w:sz w:val="18"/>
      <w:szCs w:val="18"/>
      <w:lang w:val="it-IT" w:eastAsia="it-IT"/>
    </w:rPr>
  </w:style>
  <w:style w:type="character" w:customStyle="1" w:styleId="D-SUBARTICOLOChar">
    <w:name w:val="D-SUBARTICOLO Char"/>
    <w:basedOn w:val="TESTOCarattere"/>
    <w:link w:val="D-SUBARTICOLO"/>
    <w:rsid w:val="00996977"/>
    <w:rPr>
      <w:rFonts w:ascii="ONGPN A+ Garamond" w:eastAsia="Times New Roman" w:hAnsi="ONGPN A+ Garamond" w:cs="ONGPL H+ Helvetica"/>
      <w:bCs/>
      <w:color w:val="000000"/>
      <w:sz w:val="18"/>
      <w:szCs w:val="18"/>
      <w:lang w:val="it-IT" w:eastAsia="it-IT"/>
    </w:rPr>
  </w:style>
  <w:style w:type="paragraph" w:customStyle="1" w:styleId="E-SUBARTICOLO-1">
    <w:name w:val="E-SUBARTICOLO-1"/>
    <w:basedOn w:val="D-SUBARTICOLO"/>
    <w:next w:val="F-CORPOTESTO"/>
    <w:link w:val="E-SUBARTICOLO-1Char"/>
    <w:qFormat/>
    <w:rsid w:val="00996977"/>
    <w:pPr>
      <w:numPr>
        <w:ilvl w:val="2"/>
      </w:numPr>
      <w:spacing w:before="240"/>
      <w:outlineLvl w:val="2"/>
    </w:pPr>
    <w:rPr>
      <w:bCs w:val="0"/>
      <w:i/>
    </w:rPr>
  </w:style>
  <w:style w:type="character" w:customStyle="1" w:styleId="E-SUBARTICOLO-1Char">
    <w:name w:val="E-SUBARTICOLO-1 Char"/>
    <w:basedOn w:val="TESTOCarattere"/>
    <w:link w:val="E-SUBARTICOLO-1"/>
    <w:rsid w:val="00996977"/>
    <w:rPr>
      <w:rFonts w:ascii="ONGPN A+ Garamond" w:eastAsia="Times New Roman" w:hAnsi="ONGPN A+ Garamond" w:cs="ONGPL H+ Helvetica"/>
      <w:i/>
      <w:color w:val="000000"/>
      <w:sz w:val="18"/>
      <w:szCs w:val="18"/>
      <w:lang w:val="it-IT" w:eastAsia="it-IT"/>
    </w:rPr>
  </w:style>
  <w:style w:type="paragraph" w:customStyle="1" w:styleId="A-PARTE">
    <w:name w:val="A-PARTE"/>
    <w:basedOn w:val="Nessunostileparagrafo"/>
    <w:next w:val="B-CAPITOLO"/>
    <w:link w:val="A-PARTEChar"/>
    <w:qFormat/>
    <w:rsid w:val="00996977"/>
    <w:pPr>
      <w:spacing w:before="360" w:after="120"/>
      <w:jc w:val="center"/>
    </w:pPr>
    <w:rPr>
      <w:rFonts w:ascii="Arial" w:hAnsi="Arial" w:cs="Helvetica"/>
      <w:b/>
      <w:caps/>
      <w:szCs w:val="22"/>
    </w:rPr>
  </w:style>
  <w:style w:type="character" w:customStyle="1" w:styleId="A-PARTEChar">
    <w:name w:val="A-PARTE Char"/>
    <w:basedOn w:val="NessunostileparagrafoCarattere"/>
    <w:link w:val="A-PARTE"/>
    <w:rsid w:val="00996977"/>
    <w:rPr>
      <w:rFonts w:ascii="Arial" w:eastAsia="Times New Roman" w:hAnsi="Arial" w:cs="Helvetica"/>
      <w:b/>
      <w:caps/>
      <w:color w:val="000000"/>
      <w:sz w:val="24"/>
      <w:szCs w:val="24"/>
      <w:lang w:val="it-IT" w:eastAsia="it-I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6977"/>
    <w:pPr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96977"/>
    <w:pPr>
      <w:tabs>
        <w:tab w:val="left" w:pos="851"/>
        <w:tab w:val="left" w:pos="1134"/>
        <w:tab w:val="right" w:leader="dot" w:pos="9781"/>
      </w:tabs>
      <w:spacing w:after="100"/>
      <w:ind w:firstLine="0"/>
    </w:pPr>
    <w:rPr>
      <w:b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96977"/>
    <w:pPr>
      <w:tabs>
        <w:tab w:val="left" w:pos="851"/>
        <w:tab w:val="right" w:leader="dot" w:pos="9781"/>
      </w:tabs>
      <w:spacing w:after="100"/>
      <w:ind w:left="284" w:right="4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996977"/>
    <w:pPr>
      <w:tabs>
        <w:tab w:val="right" w:leader="dot" w:pos="9815"/>
      </w:tabs>
      <w:spacing w:after="100"/>
      <w:ind w:left="567" w:firstLine="0"/>
    </w:pPr>
  </w:style>
  <w:style w:type="character" w:styleId="Strong">
    <w:name w:val="Strong"/>
    <w:uiPriority w:val="22"/>
    <w:qFormat/>
    <w:rsid w:val="00996977"/>
    <w:rPr>
      <w:b/>
      <w:bCs/>
    </w:rPr>
  </w:style>
  <w:style w:type="character" w:styleId="CommentReference">
    <w:name w:val="annotation reference"/>
    <w:uiPriority w:val="99"/>
    <w:semiHidden/>
    <w:unhideWhenUsed/>
    <w:rsid w:val="009969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9697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6977"/>
    <w:rPr>
      <w:rFonts w:ascii="ONGPN A+ Garamond" w:eastAsia="Times New Roman" w:hAnsi="ONGPN A+ Garamond" w:cs="ONGPN A+ Garamond"/>
      <w:sz w:val="24"/>
      <w:szCs w:val="24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996977"/>
    <w:pPr>
      <w:autoSpaceDE/>
      <w:autoSpaceDN/>
      <w:adjustRightInd/>
      <w:spacing w:before="100" w:beforeAutospacing="1" w:after="100" w:afterAutospacing="1" w:line="240" w:lineRule="auto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996977"/>
  </w:style>
  <w:style w:type="paragraph" w:styleId="ListParagraph">
    <w:name w:val="List Paragraph"/>
    <w:basedOn w:val="Normal"/>
    <w:uiPriority w:val="1"/>
    <w:qFormat/>
    <w:rsid w:val="00996977"/>
    <w:pPr>
      <w:ind w:left="720"/>
      <w:contextualSpacing/>
    </w:pPr>
  </w:style>
  <w:style w:type="paragraph" w:styleId="TOC9">
    <w:name w:val="toc 9"/>
    <w:basedOn w:val="Normal"/>
    <w:next w:val="Normal"/>
    <w:autoRedefine/>
    <w:uiPriority w:val="39"/>
    <w:unhideWhenUsed/>
    <w:rsid w:val="00996977"/>
    <w:pPr>
      <w:spacing w:after="100"/>
      <w:ind w:left="1760"/>
    </w:pPr>
  </w:style>
  <w:style w:type="table" w:customStyle="1" w:styleId="TableNormal1">
    <w:name w:val="Table Normal1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96977"/>
    <w:pPr>
      <w:widowControl w:val="0"/>
      <w:spacing w:after="0" w:line="240" w:lineRule="auto"/>
    </w:pPr>
    <w:rPr>
      <w:rFonts w:ascii="Calibri" w:eastAsia="Times New Roman" w:hAnsi="Calibri" w:cs="Times New Roman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96977"/>
    <w:pPr>
      <w:autoSpaceDE/>
      <w:autoSpaceDN/>
      <w:adjustRightInd/>
      <w:spacing w:line="240" w:lineRule="auto"/>
    </w:pPr>
    <w:rPr>
      <w:rFonts w:asciiTheme="minorHAnsi" w:eastAsiaTheme="minorHAnsi" w:hAnsiTheme="minorHAnsi" w:cstheme="minorBidi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96977"/>
    <w:pPr>
      <w:autoSpaceDE/>
      <w:autoSpaceDN/>
      <w:adjustRightInd/>
      <w:spacing w:line="240" w:lineRule="auto"/>
      <w:ind w:left="192"/>
    </w:pPr>
    <w:rPr>
      <w:rFonts w:eastAsia="Arial" w:cstheme="minorBidi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6977"/>
    <w:rPr>
      <w:rFonts w:ascii="ONGPN A+ Garamond" w:eastAsia="Arial" w:hAnsi="ONGPN A+ Garamond"/>
      <w:sz w:val="18"/>
      <w:szCs w:val="16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977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977"/>
    <w:rPr>
      <w:rFonts w:ascii="ONGPN A+ Garamond" w:eastAsia="Times New Roman" w:hAnsi="ONGPN A+ Garamond" w:cs="ONGPN A+ Garamond"/>
      <w:b/>
      <w:bCs/>
      <w:sz w:val="20"/>
      <w:szCs w:val="20"/>
      <w:lang w:val="it-IT" w:eastAsia="it-IT"/>
    </w:rPr>
  </w:style>
  <w:style w:type="paragraph" w:styleId="TOC4">
    <w:name w:val="toc 4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660"/>
    </w:pPr>
    <w:rPr>
      <w:rFonts w:asciiTheme="minorHAnsi" w:eastAsiaTheme="minorEastAsia" w:hAnsiTheme="minorHAnsi" w:cstheme="minorBidi"/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880"/>
    </w:pPr>
    <w:rPr>
      <w:rFonts w:asciiTheme="minorHAnsi" w:eastAsiaTheme="minorEastAsia" w:hAnsiTheme="minorHAnsi" w:cstheme="minorBidi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100"/>
    </w:pPr>
    <w:rPr>
      <w:rFonts w:asciiTheme="minorHAnsi" w:eastAsiaTheme="minorEastAsia" w:hAnsiTheme="minorHAnsi" w:cstheme="minorBidi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320"/>
    </w:pPr>
    <w:rPr>
      <w:rFonts w:asciiTheme="minorHAnsi" w:eastAsiaTheme="minorEastAsia" w:hAnsiTheme="minorHAnsi" w:cstheme="minorBidi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996977"/>
    <w:pPr>
      <w:autoSpaceDE/>
      <w:autoSpaceDN/>
      <w:adjustRightInd/>
      <w:spacing w:after="100" w:line="259" w:lineRule="auto"/>
      <w:ind w:left="1540"/>
    </w:pPr>
    <w:rPr>
      <w:rFonts w:asciiTheme="minorHAnsi" w:eastAsiaTheme="minorEastAsia" w:hAnsiTheme="minorHAnsi" w:cstheme="minorBidi"/>
      <w:lang w:val="en-US" w:eastAsia="en-US"/>
    </w:rPr>
  </w:style>
  <w:style w:type="numbering" w:customStyle="1" w:styleId="Nessunelenco1">
    <w:name w:val="Nessun elenco1"/>
    <w:next w:val="NoList"/>
    <w:uiPriority w:val="99"/>
    <w:semiHidden/>
    <w:unhideWhenUsed/>
    <w:rsid w:val="00996977"/>
  </w:style>
  <w:style w:type="table" w:customStyle="1" w:styleId="Grigliatabella1">
    <w:name w:val="Griglia tabella1"/>
    <w:basedOn w:val="TableNormal"/>
    <w:next w:val="TableGrid"/>
    <w:uiPriority w:val="59"/>
    <w:rsid w:val="0099697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969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6977"/>
    <w:rPr>
      <w:rFonts w:ascii="Tahoma" w:eastAsia="Times New Roman" w:hAnsi="Tahoma" w:cs="Tahoma"/>
      <w:sz w:val="16"/>
      <w:szCs w:val="16"/>
      <w:lang w:val="it-IT" w:eastAsia="it-IT"/>
    </w:rPr>
  </w:style>
  <w:style w:type="character" w:customStyle="1" w:styleId="hps">
    <w:name w:val="hps"/>
    <w:basedOn w:val="DefaultParagraphFont"/>
    <w:rsid w:val="00996977"/>
  </w:style>
  <w:style w:type="character" w:customStyle="1" w:styleId="gt-ft-text">
    <w:name w:val="gt-ft-text"/>
    <w:basedOn w:val="DefaultParagraphFont"/>
    <w:rsid w:val="00996977"/>
  </w:style>
  <w:style w:type="character" w:customStyle="1" w:styleId="atn">
    <w:name w:val="atn"/>
    <w:basedOn w:val="DefaultParagraphFont"/>
    <w:rsid w:val="00996977"/>
  </w:style>
  <w:style w:type="table" w:customStyle="1" w:styleId="TableNormal3">
    <w:name w:val="Table Normal3"/>
    <w:uiPriority w:val="2"/>
    <w:semiHidden/>
    <w:unhideWhenUsed/>
    <w:qFormat/>
    <w:rsid w:val="00996977"/>
    <w:pPr>
      <w:widowControl w:val="0"/>
      <w:spacing w:after="0" w:line="240" w:lineRule="auto"/>
    </w:pPr>
    <w:rPr>
      <w:rFonts w:eastAsiaTheme="minorHAnsi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"/>
    <w:uiPriority w:val="1"/>
    <w:qFormat/>
    <w:rsid w:val="00996977"/>
    <w:pPr>
      <w:autoSpaceDE/>
      <w:autoSpaceDN/>
      <w:adjustRightInd/>
      <w:spacing w:line="240" w:lineRule="auto"/>
      <w:ind w:left="354"/>
      <w:outlineLvl w:val="1"/>
    </w:pPr>
    <w:rPr>
      <w:rFonts w:ascii="Courier New" w:eastAsia="Courier New" w:hAnsi="Courier New" w:cstheme="minorBidi"/>
      <w:sz w:val="27"/>
      <w:szCs w:val="27"/>
      <w:lang w:val="en-US" w:eastAsia="en-US"/>
    </w:rPr>
  </w:style>
  <w:style w:type="paragraph" w:customStyle="1" w:styleId="Heading21">
    <w:name w:val="Heading 21"/>
    <w:basedOn w:val="Normal"/>
    <w:uiPriority w:val="1"/>
    <w:qFormat/>
    <w:rsid w:val="00996977"/>
    <w:pPr>
      <w:autoSpaceDE/>
      <w:autoSpaceDN/>
      <w:adjustRightInd/>
      <w:spacing w:line="240" w:lineRule="auto"/>
      <w:outlineLvl w:val="2"/>
    </w:pPr>
    <w:rPr>
      <w:rFonts w:ascii="Arial" w:eastAsia="Arial" w:hAnsi="Arial" w:cstheme="minorBidi"/>
      <w:sz w:val="25"/>
      <w:szCs w:val="25"/>
      <w:lang w:val="en-US" w:eastAsia="en-US"/>
    </w:rPr>
  </w:style>
  <w:style w:type="paragraph" w:customStyle="1" w:styleId="Heading31">
    <w:name w:val="Heading 31"/>
    <w:basedOn w:val="Normal"/>
    <w:uiPriority w:val="1"/>
    <w:qFormat/>
    <w:rsid w:val="00996977"/>
    <w:pPr>
      <w:autoSpaceDE/>
      <w:autoSpaceDN/>
      <w:adjustRightInd/>
      <w:spacing w:line="240" w:lineRule="auto"/>
      <w:outlineLvl w:val="3"/>
    </w:pPr>
    <w:rPr>
      <w:rFonts w:ascii="Arial" w:eastAsia="Arial" w:hAnsi="Arial" w:cstheme="minorBidi"/>
      <w:sz w:val="24"/>
      <w:szCs w:val="24"/>
      <w:lang w:val="en-US" w:eastAsia="en-US"/>
    </w:rPr>
  </w:style>
  <w:style w:type="paragraph" w:customStyle="1" w:styleId="Heading41">
    <w:name w:val="Heading 41"/>
    <w:basedOn w:val="Normal"/>
    <w:uiPriority w:val="1"/>
    <w:qFormat/>
    <w:rsid w:val="00996977"/>
    <w:pPr>
      <w:autoSpaceDE/>
      <w:autoSpaceDN/>
      <w:adjustRightInd/>
      <w:spacing w:line="240" w:lineRule="auto"/>
      <w:outlineLvl w:val="4"/>
    </w:pPr>
    <w:rPr>
      <w:rFonts w:ascii="Times New Roman" w:hAnsi="Times New Roman" w:cstheme="minorBidi"/>
      <w:sz w:val="23"/>
      <w:szCs w:val="23"/>
      <w:lang w:val="en-US" w:eastAsia="en-US"/>
    </w:rPr>
  </w:style>
  <w:style w:type="paragraph" w:customStyle="1" w:styleId="Heading51">
    <w:name w:val="Heading 51"/>
    <w:basedOn w:val="Normal"/>
    <w:uiPriority w:val="1"/>
    <w:qFormat/>
    <w:rsid w:val="00996977"/>
    <w:pPr>
      <w:autoSpaceDE/>
      <w:autoSpaceDN/>
      <w:adjustRightInd/>
      <w:spacing w:line="240" w:lineRule="auto"/>
      <w:ind w:left="20"/>
      <w:outlineLvl w:val="5"/>
    </w:pPr>
    <w:rPr>
      <w:rFonts w:ascii="Arial" w:eastAsia="Arial" w:hAnsi="Arial" w:cstheme="minorBidi"/>
      <w:lang w:val="en-US" w:eastAsia="en-US"/>
    </w:rPr>
  </w:style>
  <w:style w:type="paragraph" w:customStyle="1" w:styleId="Heading61">
    <w:name w:val="Heading 61"/>
    <w:basedOn w:val="Normal"/>
    <w:uiPriority w:val="1"/>
    <w:qFormat/>
    <w:rsid w:val="00996977"/>
    <w:pPr>
      <w:autoSpaceDE/>
      <w:autoSpaceDN/>
      <w:adjustRightInd/>
      <w:spacing w:line="240" w:lineRule="auto"/>
      <w:ind w:left="170"/>
      <w:outlineLvl w:val="6"/>
    </w:pPr>
    <w:rPr>
      <w:rFonts w:ascii="Arial" w:eastAsia="Arial" w:hAnsi="Arial" w:cstheme="minorBidi"/>
      <w:i/>
      <w:lang w:val="en-US" w:eastAsia="en-US"/>
    </w:rPr>
  </w:style>
  <w:style w:type="paragraph" w:customStyle="1" w:styleId="Heading71">
    <w:name w:val="Heading 71"/>
    <w:basedOn w:val="Normal"/>
    <w:uiPriority w:val="1"/>
    <w:qFormat/>
    <w:rsid w:val="00996977"/>
    <w:pPr>
      <w:autoSpaceDE/>
      <w:autoSpaceDN/>
      <w:adjustRightInd/>
      <w:spacing w:line="240" w:lineRule="auto"/>
      <w:outlineLvl w:val="7"/>
    </w:pPr>
    <w:rPr>
      <w:rFonts w:ascii="Times New Roman" w:hAnsi="Times New Roman" w:cstheme="minorBidi"/>
      <w:sz w:val="21"/>
      <w:szCs w:val="21"/>
      <w:lang w:val="en-US" w:eastAsia="en-US"/>
    </w:rPr>
  </w:style>
  <w:style w:type="paragraph" w:customStyle="1" w:styleId="Heading81">
    <w:name w:val="Heading 81"/>
    <w:basedOn w:val="Normal"/>
    <w:uiPriority w:val="1"/>
    <w:qFormat/>
    <w:rsid w:val="00996977"/>
    <w:pPr>
      <w:autoSpaceDE/>
      <w:autoSpaceDN/>
      <w:adjustRightInd/>
      <w:spacing w:line="240" w:lineRule="auto"/>
      <w:ind w:left="141"/>
      <w:outlineLvl w:val="8"/>
    </w:pPr>
    <w:rPr>
      <w:rFonts w:ascii="Times New Roman" w:hAnsi="Times New Roman" w:cstheme="minorBidi"/>
      <w:i/>
      <w:sz w:val="21"/>
      <w:szCs w:val="21"/>
      <w:lang w:val="en-US" w:eastAsia="en-US"/>
    </w:rPr>
  </w:style>
  <w:style w:type="paragraph" w:customStyle="1" w:styleId="Heading91">
    <w:name w:val="Heading 91"/>
    <w:basedOn w:val="Normal"/>
    <w:uiPriority w:val="1"/>
    <w:qFormat/>
    <w:rsid w:val="00996977"/>
    <w:pPr>
      <w:autoSpaceDE/>
      <w:autoSpaceDN/>
      <w:adjustRightInd/>
      <w:spacing w:line="240" w:lineRule="auto"/>
      <w:ind w:left="161"/>
    </w:pPr>
    <w:rPr>
      <w:rFonts w:ascii="Arial" w:eastAsia="Arial" w:hAnsi="Arial" w:cstheme="minorBidi"/>
      <w:b/>
      <w:bCs/>
      <w:sz w:val="20"/>
      <w:szCs w:val="20"/>
      <w:lang w:val="en-US" w:eastAsia="en-US"/>
    </w:rPr>
  </w:style>
  <w:style w:type="paragraph" w:customStyle="1" w:styleId="Liv3">
    <w:name w:val="Liv3"/>
    <w:basedOn w:val="Heading3"/>
    <w:next w:val="Normal"/>
    <w:autoRedefine/>
    <w:uiPriority w:val="99"/>
    <w:rsid w:val="00996977"/>
    <w:pPr>
      <w:keepNext w:val="0"/>
      <w:keepLines w:val="0"/>
      <w:tabs>
        <w:tab w:val="num" w:pos="1134"/>
      </w:tabs>
      <w:autoSpaceDE/>
      <w:autoSpaceDN/>
      <w:adjustRightInd/>
      <w:spacing w:before="240" w:after="120" w:line="240" w:lineRule="auto"/>
      <w:ind w:left="1134" w:hanging="1134"/>
      <w:outlineLvl w:val="9"/>
    </w:pPr>
    <w:rPr>
      <w:rFonts w:ascii="Tahoma" w:eastAsia="Times New Roman" w:hAnsi="Tahoma" w:cs="Times New Roman"/>
      <w:bCs w:val="0"/>
      <w:color w:val="auto"/>
      <w:sz w:val="24"/>
      <w:szCs w:val="20"/>
    </w:rPr>
  </w:style>
  <w:style w:type="paragraph" w:customStyle="1" w:styleId="Liv2">
    <w:name w:val="Liv2"/>
    <w:basedOn w:val="Heading2"/>
    <w:next w:val="Normal"/>
    <w:autoRedefine/>
    <w:uiPriority w:val="99"/>
    <w:rsid w:val="00996977"/>
    <w:pPr>
      <w:keepNext w:val="0"/>
      <w:keepLines w:val="0"/>
      <w:autoSpaceDE/>
      <w:autoSpaceDN/>
      <w:adjustRightInd/>
      <w:spacing w:before="240" w:line="240" w:lineRule="auto"/>
      <w:jc w:val="center"/>
      <w:outlineLvl w:val="9"/>
    </w:pPr>
    <w:rPr>
      <w:rFonts w:ascii="Tahoma" w:eastAsia="Times New Roman" w:hAnsi="Tahoma" w:cs="Times New Roman"/>
      <w:bCs w:val="0"/>
      <w:i/>
      <w:smallCaps/>
      <w:color w:val="auto"/>
      <w:sz w:val="24"/>
      <w:szCs w:val="20"/>
    </w:rPr>
  </w:style>
  <w:style w:type="paragraph" w:customStyle="1" w:styleId="Operazioni">
    <w:name w:val="Operazioni"/>
    <w:basedOn w:val="Normal"/>
    <w:uiPriority w:val="99"/>
    <w:rsid w:val="00996977"/>
    <w:pPr>
      <w:autoSpaceDE/>
      <w:autoSpaceDN/>
      <w:adjustRightInd/>
      <w:spacing w:line="240" w:lineRule="auto"/>
    </w:pPr>
    <w:rPr>
      <w:rFonts w:ascii="Century Gothic" w:hAnsi="Century Gothic" w:cs="Times New Roman"/>
      <w:sz w:val="20"/>
      <w:szCs w:val="20"/>
    </w:rPr>
  </w:style>
  <w:style w:type="paragraph" w:customStyle="1" w:styleId="Testosemplice">
    <w:name w:val="Testo semplice"/>
    <w:link w:val="TestosempliceCarattere"/>
    <w:rsid w:val="00996977"/>
    <w:pPr>
      <w:spacing w:after="0" w:line="360" w:lineRule="auto"/>
      <w:jc w:val="both"/>
    </w:pPr>
    <w:rPr>
      <w:rFonts w:ascii="Arial" w:eastAsia="Times New Roman" w:hAnsi="Arial" w:cs="Times New Roman"/>
      <w:lang w:val="it-IT" w:eastAsia="en-US"/>
    </w:rPr>
  </w:style>
  <w:style w:type="character" w:customStyle="1" w:styleId="TestosempliceCarattere">
    <w:name w:val="Testo semplice Carattere"/>
    <w:basedOn w:val="DefaultParagraphFont"/>
    <w:link w:val="Testosemplice"/>
    <w:locked/>
    <w:rsid w:val="00996977"/>
    <w:rPr>
      <w:rFonts w:ascii="Arial" w:eastAsia="Times New Roman" w:hAnsi="Arial" w:cs="Times New Roman"/>
      <w:lang w:val="it-IT" w:eastAsia="en-US"/>
    </w:rPr>
  </w:style>
  <w:style w:type="character" w:styleId="LineNumber">
    <w:name w:val="line number"/>
    <w:basedOn w:val="DefaultParagraphFont"/>
    <w:uiPriority w:val="99"/>
    <w:semiHidden/>
    <w:unhideWhenUsed/>
    <w:rsid w:val="0099697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69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6977"/>
    <w:rPr>
      <w:rFonts w:ascii="ONGPN A+ Garamond" w:eastAsia="Times New Roman" w:hAnsi="ONGPN A+ Garamond" w:cs="ONGPN A+ Garamond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uhagiarnbay</dc:creator>
  <cp:lastModifiedBy>Chase Tingley</cp:lastModifiedBy>
  <cp:revision>2</cp:revision>
  <dcterms:created xsi:type="dcterms:W3CDTF">2015-06-18T00:31:00Z</dcterms:created>
  <dcterms:modified xsi:type="dcterms:W3CDTF">2015-06-18T00:31:00Z</dcterms:modified>
</cp:coreProperties>
</file>